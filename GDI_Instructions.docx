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09729" w14:textId="77777777" w:rsidR="00DB330A" w:rsidRPr="0058434A" w:rsidRDefault="00DB330A" w:rsidP="00DB33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DB330A">
        <w:rPr>
          <w:rFonts w:ascii="Arial" w:hAnsi="Arial" w:cs="Arial"/>
          <w:b/>
          <w:bCs/>
          <w:color w:val="000000"/>
          <w:sz w:val="28"/>
          <w:szCs w:val="28"/>
        </w:rPr>
        <w:t xml:space="preserve">Pre-Setup: Install </w:t>
      </w:r>
      <w:proofErr w:type="spellStart"/>
      <w:r w:rsidRPr="00DB330A">
        <w:rPr>
          <w:rFonts w:ascii="Arial" w:hAnsi="Arial" w:cs="Arial"/>
          <w:b/>
          <w:bCs/>
          <w:color w:val="000000"/>
          <w:sz w:val="28"/>
          <w:szCs w:val="28"/>
        </w:rPr>
        <w:t>PostgreSQL</w:t>
      </w:r>
      <w:proofErr w:type="spellEnd"/>
      <w:r w:rsidRPr="00DB330A">
        <w:rPr>
          <w:rFonts w:ascii="Arial" w:hAnsi="Arial" w:cs="Arial"/>
          <w:b/>
          <w:bCs/>
          <w:color w:val="000000"/>
          <w:sz w:val="28"/>
          <w:szCs w:val="28"/>
        </w:rPr>
        <w:t xml:space="preserve"> 10 with PgAdmin4 </w:t>
      </w:r>
    </w:p>
    <w:p w14:paraId="7FC3BEAE" w14:textId="77777777" w:rsidR="00DB330A" w:rsidRPr="00DB330A" w:rsidRDefault="00DB330A" w:rsidP="00DB33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Symbol" w:hAnsi="Symbol" w:cs="Symbol"/>
          <w:color w:val="000000"/>
        </w:rPr>
      </w:pPr>
      <w:r w:rsidRPr="00DB330A">
        <w:rPr>
          <w:rFonts w:ascii="Arial" w:hAnsi="Arial" w:cs="Arial"/>
          <w:b/>
          <w:bCs/>
          <w:color w:val="000000"/>
        </w:rPr>
        <w:t>Preferred method</w:t>
      </w:r>
      <w:r w:rsidRPr="00DB330A">
        <w:rPr>
          <w:rFonts w:ascii="Arial" w:hAnsi="Arial" w:cs="Arial"/>
          <w:color w:val="000000"/>
        </w:rPr>
        <w:t>: Utilize the enterprise DB installation to get</w:t>
      </w:r>
      <w:r w:rsidR="0058434A">
        <w:rPr>
          <w:rFonts w:ascii="Arial" w:hAnsi="Arial" w:cs="Arial"/>
          <w:color w:val="000000"/>
        </w:rPr>
        <w:t xml:space="preserve"> both PgAdmin4 and </w:t>
      </w:r>
      <w:proofErr w:type="spellStart"/>
      <w:r w:rsidR="0058434A">
        <w:rPr>
          <w:rFonts w:ascii="Arial" w:hAnsi="Arial" w:cs="Arial"/>
          <w:color w:val="000000"/>
        </w:rPr>
        <w:t>Postgres</w:t>
      </w:r>
      <w:proofErr w:type="spellEnd"/>
      <w:r w:rsidR="0058434A">
        <w:rPr>
          <w:rFonts w:ascii="Arial" w:hAnsi="Arial" w:cs="Arial"/>
          <w:color w:val="000000"/>
        </w:rPr>
        <w:t xml:space="preserve"> 10.5</w:t>
      </w:r>
      <w:r w:rsidRPr="00DB330A">
        <w:rPr>
          <w:rFonts w:ascii="Arial" w:hAnsi="Arial" w:cs="Arial"/>
          <w:color w:val="000000"/>
        </w:rPr>
        <w:t xml:space="preserve"> (link: </w:t>
      </w:r>
      <w:r w:rsidRPr="00DB330A">
        <w:rPr>
          <w:rFonts w:ascii="Arial" w:hAnsi="Arial" w:cs="Arial"/>
          <w:color w:val="0000FF"/>
        </w:rPr>
        <w:t>https://www.enterprisedb.com/downloads/postgres-postgresql-downloads</w:t>
      </w:r>
      <w:r w:rsidRPr="00DB330A">
        <w:rPr>
          <w:rFonts w:ascii="Arial" w:hAnsi="Arial" w:cs="Arial"/>
          <w:color w:val="000000"/>
        </w:rPr>
        <w:t>)</w:t>
      </w:r>
      <w:r w:rsidRPr="00DB330A">
        <w:rPr>
          <w:rFonts w:ascii="Symbol" w:hAnsi="Symbol" w:cs="Symbol"/>
          <w:color w:val="000000"/>
        </w:rPr>
        <w:t> </w:t>
      </w:r>
    </w:p>
    <w:p w14:paraId="137721A9" w14:textId="77777777" w:rsidR="00DB330A" w:rsidRDefault="00DB330A" w:rsidP="00DB33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Symbol" w:hAnsi="Symbol" w:cs="Symbol"/>
          <w:color w:val="000000"/>
        </w:rPr>
      </w:pPr>
      <w:r w:rsidRPr="00DB330A">
        <w:rPr>
          <w:rFonts w:ascii="Arial" w:hAnsi="Arial" w:cs="Arial"/>
          <w:color w:val="000000"/>
        </w:rPr>
        <w:t xml:space="preserve">Alternative Method: Install </w:t>
      </w:r>
      <w:proofErr w:type="spellStart"/>
      <w:r w:rsidRPr="00DB330A">
        <w:rPr>
          <w:rFonts w:ascii="Arial" w:hAnsi="Arial" w:cs="Arial"/>
          <w:color w:val="000000"/>
        </w:rPr>
        <w:t>PostgreSQL</w:t>
      </w:r>
      <w:proofErr w:type="spellEnd"/>
      <w:r w:rsidRPr="00DB330A">
        <w:rPr>
          <w:rFonts w:ascii="Arial" w:hAnsi="Arial" w:cs="Arial"/>
          <w:color w:val="000000"/>
        </w:rPr>
        <w:t xml:space="preserve"> 10 and PgAdmin4 separately. </w:t>
      </w:r>
      <w:proofErr w:type="gramStart"/>
      <w:r w:rsidRPr="00DB330A">
        <w:rPr>
          <w:rFonts w:ascii="Courier New" w:hAnsi="Courier New" w:cs="Courier New"/>
          <w:color w:val="000000"/>
        </w:rPr>
        <w:t>o</w:t>
      </w:r>
      <w:proofErr w:type="gramEnd"/>
      <w:r w:rsidRPr="00DB330A">
        <w:rPr>
          <w:rFonts w:ascii="Courier New" w:hAnsi="Courier New" w:cs="Courier New"/>
          <w:color w:val="000000"/>
        </w:rPr>
        <w:t xml:space="preserve"> </w:t>
      </w:r>
      <w:proofErr w:type="spellStart"/>
      <w:r w:rsidRPr="00DB330A">
        <w:rPr>
          <w:rFonts w:ascii="Arial" w:hAnsi="Arial" w:cs="Arial"/>
          <w:color w:val="000000"/>
        </w:rPr>
        <w:t>PostgreSQL</w:t>
      </w:r>
      <w:proofErr w:type="spellEnd"/>
      <w:r w:rsidRPr="00DB330A">
        <w:rPr>
          <w:rFonts w:ascii="Arial" w:hAnsi="Arial" w:cs="Arial"/>
          <w:color w:val="000000"/>
        </w:rPr>
        <w:t xml:space="preserve"> 10 (link: </w:t>
      </w:r>
      <w:r w:rsidRPr="00DB330A">
        <w:rPr>
          <w:rFonts w:ascii="Arial" w:hAnsi="Arial" w:cs="Arial"/>
          <w:color w:val="0000FF"/>
        </w:rPr>
        <w:t>https://www.postgresql.org/download/</w:t>
      </w:r>
      <w:r w:rsidRPr="00DB330A">
        <w:rPr>
          <w:rFonts w:ascii="Arial" w:hAnsi="Arial" w:cs="Arial"/>
          <w:color w:val="000000"/>
        </w:rPr>
        <w:t>) </w:t>
      </w:r>
      <w:r w:rsidRPr="00DB330A">
        <w:rPr>
          <w:rFonts w:ascii="Courier New" w:hAnsi="Courier New" w:cs="Courier New"/>
          <w:color w:val="000000"/>
        </w:rPr>
        <w:t xml:space="preserve">o </w:t>
      </w:r>
      <w:proofErr w:type="spellStart"/>
      <w:r w:rsidRPr="00DB330A">
        <w:rPr>
          <w:rFonts w:ascii="Arial" w:hAnsi="Arial" w:cs="Arial"/>
          <w:color w:val="000000"/>
        </w:rPr>
        <w:t>PgAdmin</w:t>
      </w:r>
      <w:proofErr w:type="spellEnd"/>
      <w:r w:rsidRPr="00DB330A">
        <w:rPr>
          <w:rFonts w:ascii="Arial" w:hAnsi="Arial" w:cs="Arial"/>
          <w:color w:val="000000"/>
        </w:rPr>
        <w:t xml:space="preserve"> 4 (link: </w:t>
      </w:r>
      <w:r w:rsidRPr="00DB330A">
        <w:rPr>
          <w:rFonts w:ascii="Arial" w:hAnsi="Arial" w:cs="Arial"/>
          <w:color w:val="0000FF"/>
        </w:rPr>
        <w:t xml:space="preserve">https://www.pgadmin.org/download/) </w:t>
      </w:r>
      <w:r w:rsidRPr="00DB330A">
        <w:rPr>
          <w:rFonts w:ascii="Symbol" w:hAnsi="Symbol" w:cs="Symbol"/>
          <w:color w:val="000000"/>
        </w:rPr>
        <w:t> </w:t>
      </w:r>
      <w:r w:rsidRPr="00DB330A">
        <w:rPr>
          <w:rFonts w:ascii="Wingdings" w:hAnsi="Wingdings" w:cs="Wingdings"/>
          <w:color w:val="000000"/>
        </w:rPr>
        <w:t></w:t>
      </w:r>
      <w:r w:rsidRPr="00DB330A">
        <w:rPr>
          <w:rFonts w:ascii="Wingdings" w:hAnsi="Wingdings" w:cs="Wingdings"/>
          <w:color w:val="000000"/>
        </w:rPr>
        <w:t></w:t>
      </w:r>
      <w:r w:rsidRPr="00DB330A">
        <w:rPr>
          <w:rFonts w:ascii="Wingdings" w:hAnsi="Wingdings" w:cs="Wingdings"/>
          <w:color w:val="000000"/>
        </w:rPr>
        <w:t></w:t>
      </w:r>
      <w:r w:rsidRPr="00DB330A">
        <w:rPr>
          <w:rFonts w:ascii="Arial" w:hAnsi="Arial" w:cs="Arial"/>
          <w:color w:val="000000"/>
        </w:rPr>
        <w:t xml:space="preserve">Windows users please use the interactive installer by </w:t>
      </w:r>
      <w:proofErr w:type="spellStart"/>
      <w:r w:rsidRPr="00DB330A">
        <w:rPr>
          <w:rFonts w:ascii="Arial" w:hAnsi="Arial" w:cs="Arial"/>
          <w:color w:val="000000"/>
        </w:rPr>
        <w:t>EnterpriseDB</w:t>
      </w:r>
      <w:proofErr w:type="spellEnd"/>
      <w:r w:rsidRPr="00DB330A">
        <w:rPr>
          <w:rFonts w:ascii="Arial" w:hAnsi="Arial" w:cs="Arial"/>
          <w:color w:val="000000"/>
        </w:rPr>
        <w:t xml:space="preserve"> (link: </w:t>
      </w:r>
      <w:r w:rsidRPr="00DB330A">
        <w:rPr>
          <w:rFonts w:ascii="Arial" w:hAnsi="Arial" w:cs="Arial"/>
          <w:color w:val="0000FF"/>
        </w:rPr>
        <w:t>https://www.postgresql.org/download/windows/</w:t>
      </w:r>
      <w:r w:rsidRPr="00DB330A">
        <w:rPr>
          <w:rFonts w:ascii="Arial" w:hAnsi="Arial" w:cs="Arial"/>
          <w:color w:val="000000"/>
        </w:rPr>
        <w:t xml:space="preserve">), which includes </w:t>
      </w:r>
      <w:proofErr w:type="spellStart"/>
      <w:r w:rsidRPr="00DB330A">
        <w:rPr>
          <w:rFonts w:ascii="Arial" w:hAnsi="Arial" w:cs="Arial"/>
          <w:color w:val="000000"/>
        </w:rPr>
        <w:t>pgAdmin</w:t>
      </w:r>
      <w:proofErr w:type="spellEnd"/>
      <w:r w:rsidRPr="00DB330A">
        <w:rPr>
          <w:rFonts w:ascii="Arial" w:hAnsi="Arial" w:cs="Arial"/>
          <w:color w:val="000000"/>
        </w:rPr>
        <w:t xml:space="preserve"> 4. </w:t>
      </w:r>
      <w:r w:rsidRPr="00DB330A">
        <w:rPr>
          <w:rFonts w:ascii="Symbol" w:hAnsi="Symbol" w:cs="Symbol"/>
          <w:color w:val="000000"/>
        </w:rPr>
        <w:t> </w:t>
      </w:r>
      <w:r w:rsidRPr="00DB330A">
        <w:rPr>
          <w:rFonts w:ascii="Cambria" w:hAnsi="Cambria" w:cs="Cambria"/>
          <w:color w:val="000000"/>
        </w:rPr>
        <w:t xml:space="preserve">Start PgAdmin4 and ensure the </w:t>
      </w:r>
      <w:proofErr w:type="spellStart"/>
      <w:r w:rsidRPr="00DB330A">
        <w:rPr>
          <w:rFonts w:ascii="Cambria" w:hAnsi="Cambria" w:cs="Cambria"/>
          <w:color w:val="000000"/>
        </w:rPr>
        <w:t>postgres</w:t>
      </w:r>
      <w:proofErr w:type="spellEnd"/>
      <w:r w:rsidRPr="00DB330A">
        <w:rPr>
          <w:rFonts w:ascii="Cambria" w:hAnsi="Cambria" w:cs="Cambria"/>
          <w:color w:val="000000"/>
        </w:rPr>
        <w:t xml:space="preserve"> server is 'running' (it generally will be by default after installation). </w:t>
      </w:r>
      <w:r w:rsidRPr="00DB330A">
        <w:rPr>
          <w:rFonts w:ascii="Symbol" w:hAnsi="Symbol" w:cs="Symbol"/>
          <w:color w:val="000000"/>
        </w:rPr>
        <w:t> </w:t>
      </w:r>
    </w:p>
    <w:p w14:paraId="5C52FB07" w14:textId="77777777" w:rsidR="00DB330A" w:rsidRPr="00DB330A" w:rsidRDefault="00DB330A" w:rsidP="00DB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Symbol" w:hAnsi="Symbol" w:cs="Symbol"/>
          <w:color w:val="000000"/>
        </w:rPr>
      </w:pPr>
      <w:r w:rsidRPr="00DB330A">
        <w:rPr>
          <w:rFonts w:ascii="Cambria" w:hAnsi="Cambria" w:cs="Cambria"/>
          <w:b/>
          <w:bCs/>
          <w:color w:val="000000"/>
        </w:rPr>
        <w:t xml:space="preserve">Step 1: Check your </w:t>
      </w:r>
      <w:proofErr w:type="gramStart"/>
      <w:r w:rsidRPr="00DB330A">
        <w:rPr>
          <w:rFonts w:ascii="Cambria" w:hAnsi="Cambria" w:cs="Cambria"/>
          <w:b/>
          <w:bCs/>
          <w:color w:val="000000"/>
        </w:rPr>
        <w:t>servers</w:t>
      </w:r>
      <w:proofErr w:type="gramEnd"/>
      <w:r w:rsidRPr="00DB330A">
        <w:rPr>
          <w:rFonts w:ascii="Cambria" w:hAnsi="Cambria" w:cs="Cambria"/>
          <w:b/>
          <w:bCs/>
          <w:color w:val="000000"/>
        </w:rPr>
        <w:t xml:space="preserve"> list. If you already have one named '</w:t>
      </w:r>
      <w:proofErr w:type="spellStart"/>
      <w:r w:rsidRPr="00DB330A">
        <w:rPr>
          <w:rFonts w:ascii="Cambria" w:hAnsi="Cambria" w:cs="Cambria"/>
          <w:b/>
          <w:bCs/>
          <w:color w:val="000000"/>
        </w:rPr>
        <w:t>localhost</w:t>
      </w:r>
      <w:proofErr w:type="spellEnd"/>
      <w:r w:rsidRPr="00DB330A">
        <w:rPr>
          <w:rFonts w:ascii="Cambria" w:hAnsi="Cambria" w:cs="Cambria"/>
          <w:b/>
          <w:bCs/>
          <w:color w:val="000000"/>
        </w:rPr>
        <w:t xml:space="preserve">' please SKIP THIS STEP! </w:t>
      </w:r>
      <w:r w:rsidRPr="00DB330A">
        <w:rPr>
          <w:rFonts w:ascii="Symbol" w:hAnsi="Symbol" w:cs="Symbol"/>
          <w:color w:val="000000"/>
        </w:rPr>
        <w:t> </w:t>
      </w:r>
    </w:p>
    <w:p w14:paraId="767522F1" w14:textId="77777777" w:rsidR="00DB330A" w:rsidRDefault="00DB330A" w:rsidP="00DB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contextualSpacing/>
        <w:rPr>
          <w:rFonts w:ascii="Times Roman" w:hAnsi="Times Roman" w:cs="Times Roman"/>
          <w:color w:val="000000"/>
        </w:rPr>
      </w:pPr>
      <w:r>
        <w:rPr>
          <w:rFonts w:ascii="Cambria" w:hAnsi="Cambria" w:cs="Cambria"/>
          <w:b/>
          <w:bCs/>
          <w:color w:val="000000"/>
        </w:rPr>
        <w:t>O</w:t>
      </w:r>
      <w:r w:rsidRPr="00DB330A">
        <w:rPr>
          <w:rFonts w:ascii="Cambria" w:hAnsi="Cambria" w:cs="Cambria"/>
          <w:b/>
          <w:bCs/>
          <w:color w:val="000000"/>
        </w:rPr>
        <w:t xml:space="preserve">therwise: Add your computer to the list of connections </w:t>
      </w:r>
      <w:r w:rsidRPr="00DB330A">
        <w:rPr>
          <w:rFonts w:ascii="Times Roman" w:hAnsi="Times Roman" w:cs="Times Roman"/>
          <w:color w:val="000000"/>
        </w:rPr>
        <w:t> </w:t>
      </w:r>
    </w:p>
    <w:p w14:paraId="06CA6ADF" w14:textId="77777777" w:rsidR="00DB330A" w:rsidRDefault="00DB330A" w:rsidP="00DB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contextualSpacing/>
        <w:rPr>
          <w:rFonts w:ascii="Times Roman" w:hAnsi="Times Roman" w:cs="Times Roman"/>
          <w:color w:val="000000"/>
        </w:rPr>
      </w:pPr>
    </w:p>
    <w:p w14:paraId="1E728F1B" w14:textId="77777777" w:rsidR="00DB330A" w:rsidRDefault="00DB330A" w:rsidP="00DB33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contextualSpacing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25DAC53D" wp14:editId="54CD6976">
            <wp:extent cx="5029200" cy="2425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4.19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CB16" w14:textId="77777777" w:rsidR="00DB330A" w:rsidRPr="00DB330A" w:rsidRDefault="00DB330A" w:rsidP="00DB330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 w:rsidRPr="00DB330A">
        <w:rPr>
          <w:rFonts w:ascii="Cambria" w:hAnsi="Cambria" w:cs="Cambria"/>
          <w:color w:val="000000"/>
        </w:rPr>
        <w:t xml:space="preserve">Right Click on Servers and Select Create then Server </w:t>
      </w:r>
      <w:r w:rsidRPr="00DB330A">
        <w:rPr>
          <w:rFonts w:ascii="Symbol" w:hAnsi="Symbol" w:cs="Symbol"/>
          <w:color w:val="000000"/>
        </w:rPr>
        <w:t> </w:t>
      </w:r>
    </w:p>
    <w:p w14:paraId="1CC3E163" w14:textId="77777777" w:rsidR="00DB330A" w:rsidRPr="00DB330A" w:rsidRDefault="00DB330A" w:rsidP="00DB330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 w:rsidRPr="00DB330A">
        <w:rPr>
          <w:rFonts w:ascii="Cambria" w:hAnsi="Cambria" w:cs="Cambria"/>
          <w:color w:val="000000"/>
        </w:rPr>
        <w:t>Under the "General" tab, give the connection a name</w:t>
      </w:r>
      <w:r w:rsidR="00FC7F44">
        <w:rPr>
          <w:rFonts w:ascii="Cambria" w:hAnsi="Cambria" w:cs="Cambria"/>
          <w:color w:val="000000"/>
        </w:rPr>
        <w:t>, for example, GDI</w:t>
      </w:r>
      <w:r w:rsidRPr="00DB330A">
        <w:rPr>
          <w:rFonts w:ascii="Cambria" w:hAnsi="Cambria" w:cs="Cambria"/>
          <w:color w:val="000000"/>
        </w:rPr>
        <w:t xml:space="preserve"> </w:t>
      </w:r>
      <w:r w:rsidRPr="00DB330A">
        <w:rPr>
          <w:rFonts w:ascii="Symbol" w:hAnsi="Symbol" w:cs="Symbol"/>
          <w:color w:val="000000"/>
        </w:rPr>
        <w:t> </w:t>
      </w:r>
    </w:p>
    <w:p w14:paraId="21AA5700" w14:textId="652D2C8A" w:rsidR="00DB330A" w:rsidRPr="000B4EB1" w:rsidRDefault="00DB330A" w:rsidP="00DB330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 w:rsidRPr="00DB330A">
        <w:rPr>
          <w:rFonts w:ascii="Cambria" w:hAnsi="Cambria" w:cs="Cambria"/>
          <w:color w:val="000000"/>
        </w:rPr>
        <w:t>Then switch to the "Connection" tab to use the hostname: "</w:t>
      </w:r>
      <w:proofErr w:type="spellStart"/>
      <w:r w:rsidRPr="00DB330A">
        <w:rPr>
          <w:rFonts w:ascii="Cambria" w:hAnsi="Cambria" w:cs="Cambria"/>
          <w:color w:val="000000"/>
        </w:rPr>
        <w:t>localhost</w:t>
      </w:r>
      <w:proofErr w:type="spellEnd"/>
      <w:r w:rsidRPr="00DB330A">
        <w:rPr>
          <w:rFonts w:ascii="Cambria" w:hAnsi="Cambria" w:cs="Cambria"/>
          <w:color w:val="000000"/>
        </w:rPr>
        <w:t xml:space="preserve">" and use </w:t>
      </w:r>
      <w:r w:rsidR="00FC7F44">
        <w:rPr>
          <w:rFonts w:ascii="Cambria" w:hAnsi="Cambria" w:cs="Cambria"/>
          <w:color w:val="000000"/>
        </w:rPr>
        <w:t xml:space="preserve">your username and password, or the default </w:t>
      </w:r>
      <w:proofErr w:type="spellStart"/>
      <w:r w:rsidR="00FC7F44">
        <w:rPr>
          <w:rFonts w:ascii="Cambria" w:hAnsi="Cambria" w:cs="Cambria"/>
          <w:color w:val="000000"/>
        </w:rPr>
        <w:t>postgres</w:t>
      </w:r>
      <w:proofErr w:type="spellEnd"/>
      <w:r w:rsidR="00FC7F44">
        <w:rPr>
          <w:rFonts w:ascii="Cambria" w:hAnsi="Cambria" w:cs="Cambria"/>
          <w:color w:val="000000"/>
        </w:rPr>
        <w:t xml:space="preserve"> username and password, </w:t>
      </w:r>
      <w:r w:rsidR="00FC7F44" w:rsidRPr="00DB330A">
        <w:rPr>
          <w:rFonts w:ascii="Cambria" w:hAnsi="Cambria" w:cs="Cambria"/>
          <w:color w:val="000000"/>
        </w:rPr>
        <w:t>to connect to the server</w:t>
      </w:r>
      <w:proofErr w:type="gramStart"/>
      <w:r w:rsidR="00FC7F44">
        <w:rPr>
          <w:rFonts w:ascii="Cambria" w:hAnsi="Cambria" w:cs="Cambria"/>
          <w:color w:val="000000"/>
        </w:rPr>
        <w:t>.</w:t>
      </w:r>
      <w:r w:rsidRPr="00DB330A">
        <w:rPr>
          <w:rFonts w:ascii="Symbol" w:hAnsi="Symbol" w:cs="Symbol"/>
          <w:color w:val="000000"/>
        </w:rPr>
        <w:t> </w:t>
      </w:r>
      <w:proofErr w:type="gramEnd"/>
    </w:p>
    <w:p w14:paraId="1ED87225" w14:textId="77777777" w:rsidR="000B4EB1" w:rsidRPr="000B4EB1" w:rsidRDefault="00FC7F44" w:rsidP="000B4E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lastRenderedPageBreak/>
        <w:drawing>
          <wp:inline distT="0" distB="0" distL="0" distR="0" wp14:anchorId="6753A576" wp14:editId="0EFF98A8">
            <wp:extent cx="3240960" cy="3543300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4 at 1.54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B26E" w14:textId="77777777" w:rsidR="007516AE" w:rsidRDefault="007516AE" w:rsidP="00DB330A">
      <w:pPr>
        <w:contextualSpacing/>
      </w:pPr>
    </w:p>
    <w:p w14:paraId="398D209F" w14:textId="77777777" w:rsidR="000B4EB1" w:rsidRPr="000B4EB1" w:rsidRDefault="000B4EB1" w:rsidP="000B4EB1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  <w:sz w:val="28"/>
          <w:szCs w:val="28"/>
        </w:rPr>
      </w:pPr>
      <w:r w:rsidRPr="000B4EB1">
        <w:rPr>
          <w:rFonts w:ascii="Cambria" w:hAnsi="Cambria" w:cs="Cambria"/>
          <w:b/>
          <w:bCs/>
          <w:color w:val="000000"/>
          <w:sz w:val="28"/>
          <w:szCs w:val="28"/>
        </w:rPr>
        <w:t xml:space="preserve">Step 2: Add a database to be utilized for the class </w:t>
      </w:r>
    </w:p>
    <w:p w14:paraId="76293492" w14:textId="77777777" w:rsidR="000B4EB1" w:rsidRPr="000B4EB1" w:rsidRDefault="000B4EB1" w:rsidP="000B4E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contextualSpacing/>
        <w:rPr>
          <w:rFonts w:ascii="Symbol" w:hAnsi="Symbol" w:cs="Symbol"/>
          <w:color w:val="000000"/>
        </w:rPr>
      </w:pPr>
      <w:r w:rsidRPr="000B4EB1">
        <w:rPr>
          <w:rFonts w:ascii="Cambria" w:hAnsi="Cambria" w:cs="Cambria"/>
          <w:color w:val="000000"/>
        </w:rPr>
        <w:t xml:space="preserve">Expand the </w:t>
      </w:r>
      <w:proofErr w:type="spellStart"/>
      <w:r w:rsidRPr="000B4EB1">
        <w:rPr>
          <w:rFonts w:ascii="Cambria" w:hAnsi="Cambria" w:cs="Cambria"/>
          <w:color w:val="000000"/>
        </w:rPr>
        <w:t>localhost</w:t>
      </w:r>
      <w:proofErr w:type="spellEnd"/>
      <w:r w:rsidRPr="000B4EB1">
        <w:rPr>
          <w:rFonts w:ascii="Cambria" w:hAnsi="Cambria" w:cs="Cambria"/>
          <w:color w:val="000000"/>
        </w:rPr>
        <w:t xml:space="preserve"> server by clicking the '+' sign </w:t>
      </w:r>
      <w:r w:rsidRPr="000B4EB1">
        <w:rPr>
          <w:rFonts w:ascii="Symbol" w:hAnsi="Symbol" w:cs="Symbol"/>
          <w:color w:val="000000"/>
        </w:rPr>
        <w:t> </w:t>
      </w:r>
    </w:p>
    <w:p w14:paraId="25D2C9D0" w14:textId="77777777" w:rsidR="000B4EB1" w:rsidRDefault="000B4EB1" w:rsidP="000B4EB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contextualSpacing/>
        <w:rPr>
          <w:rFonts w:ascii="Symbol" w:hAnsi="Symbol" w:cs="Symbol"/>
          <w:color w:val="000000"/>
          <w:sz w:val="32"/>
          <w:szCs w:val="32"/>
        </w:rPr>
      </w:pPr>
      <w:r w:rsidRPr="000B4EB1">
        <w:rPr>
          <w:rFonts w:ascii="Cambria" w:hAnsi="Cambria" w:cs="Cambria"/>
          <w:color w:val="000000"/>
        </w:rPr>
        <w:t>Right-click on 'Databases' and select 'Create -&gt; Database..."</w:t>
      </w:r>
      <w:r>
        <w:rPr>
          <w:rFonts w:ascii="Cambria" w:hAnsi="Cambria" w:cs="Cambria"/>
          <w:color w:val="000000"/>
          <w:sz w:val="32"/>
          <w:szCs w:val="32"/>
        </w:rPr>
        <w:t xml:space="preserve"> </w:t>
      </w:r>
      <w:r>
        <w:rPr>
          <w:rFonts w:ascii="Symbol" w:hAnsi="Symbol" w:cs="Symbol"/>
          <w:color w:val="000000"/>
          <w:sz w:val="32"/>
          <w:szCs w:val="32"/>
        </w:rPr>
        <w:t> </w:t>
      </w:r>
    </w:p>
    <w:p w14:paraId="2295054F" w14:textId="77777777" w:rsidR="000B4EB1" w:rsidRDefault="000B4EB1" w:rsidP="00FC7F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left="720"/>
        <w:contextualSpacing/>
        <w:rPr>
          <w:rFonts w:ascii="Symbol" w:hAnsi="Symbol" w:cs="Symbol"/>
          <w:color w:val="000000"/>
          <w:sz w:val="32"/>
          <w:szCs w:val="32"/>
        </w:rPr>
      </w:pPr>
    </w:p>
    <w:p w14:paraId="49F96BE2" w14:textId="77777777" w:rsidR="000B4EB1" w:rsidRDefault="000B4EB1" w:rsidP="000B4EB1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7E901103" wp14:editId="77E991D4">
            <wp:extent cx="4907280" cy="1910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A22F" w14:textId="77777777" w:rsidR="000B4EB1" w:rsidRDefault="000B4EB1" w:rsidP="000B4EB1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</w:p>
    <w:p w14:paraId="79D699D2" w14:textId="77777777" w:rsidR="000B4EB1" w:rsidRPr="000B4EB1" w:rsidRDefault="000B4EB1" w:rsidP="000B4EB1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 w:rsidRPr="000B4EB1">
        <w:rPr>
          <w:rFonts w:ascii="Cambria" w:hAnsi="Cambria" w:cs="Cambria"/>
          <w:color w:val="000000"/>
        </w:rPr>
        <w:t>In the general tab give the database a name</w:t>
      </w:r>
      <w:r w:rsidR="00FC7F44">
        <w:rPr>
          <w:rFonts w:ascii="Cambria" w:hAnsi="Cambria" w:cs="Cambria"/>
          <w:color w:val="000000"/>
        </w:rPr>
        <w:t xml:space="preserve">, for example, </w:t>
      </w:r>
      <w:proofErr w:type="spellStart"/>
      <w:r w:rsidR="00FC7F44">
        <w:rPr>
          <w:rFonts w:ascii="Cambria" w:hAnsi="Cambria" w:cs="Cambria"/>
          <w:color w:val="000000"/>
        </w:rPr>
        <w:t>intro_gdi_db</w:t>
      </w:r>
      <w:proofErr w:type="spellEnd"/>
    </w:p>
    <w:p w14:paraId="38D808B3" w14:textId="77777777" w:rsidR="000B4EB1" w:rsidRDefault="000B4EB1" w:rsidP="00DB330A">
      <w:pPr>
        <w:contextualSpacing/>
      </w:pPr>
    </w:p>
    <w:p w14:paraId="52D28056" w14:textId="77777777" w:rsidR="00B906BC" w:rsidRDefault="00B906BC" w:rsidP="00DB330A">
      <w:pPr>
        <w:contextualSpacing/>
      </w:pPr>
    </w:p>
    <w:p w14:paraId="70923DC1" w14:textId="77777777" w:rsidR="00B906BC" w:rsidRDefault="00B906BC" w:rsidP="00B906BC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t xml:space="preserve">Step 3: Start the "Query Tool" </w:t>
      </w:r>
    </w:p>
    <w:p w14:paraId="3557FF23" w14:textId="77777777" w:rsidR="00B906BC" w:rsidRPr="00B906BC" w:rsidRDefault="00B906BC" w:rsidP="00B906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contextualSpacing/>
        <w:rPr>
          <w:rFonts w:ascii="Symbol" w:hAnsi="Symbol" w:cs="Symbol"/>
          <w:color w:val="000000"/>
        </w:rPr>
      </w:pPr>
      <w:r w:rsidRPr="00B906BC">
        <w:rPr>
          <w:rFonts w:ascii="Cambria" w:hAnsi="Cambria" w:cs="Cambria"/>
          <w:color w:val="000000"/>
        </w:rPr>
        <w:t xml:space="preserve">Click on the database to 'highlight' it </w:t>
      </w:r>
      <w:r w:rsidRPr="00B906BC">
        <w:rPr>
          <w:rFonts w:ascii="Symbol" w:hAnsi="Symbol" w:cs="Symbol"/>
          <w:color w:val="000000"/>
        </w:rPr>
        <w:t> </w:t>
      </w:r>
    </w:p>
    <w:p w14:paraId="0BE3BC75" w14:textId="77777777" w:rsidR="00B906BC" w:rsidRPr="00B906BC" w:rsidRDefault="00B906BC" w:rsidP="00B906B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contextualSpacing/>
        <w:rPr>
          <w:rFonts w:ascii="Symbol" w:hAnsi="Symbol" w:cs="Symbol"/>
          <w:color w:val="000000"/>
        </w:rPr>
      </w:pPr>
      <w:r w:rsidRPr="00B906BC">
        <w:rPr>
          <w:rFonts w:ascii="Cambria" w:hAnsi="Cambria" w:cs="Cambria"/>
          <w:color w:val="000000"/>
        </w:rPr>
        <w:t xml:space="preserve">Click on the "Tools" dropdown in </w:t>
      </w:r>
      <w:proofErr w:type="spellStart"/>
      <w:r w:rsidRPr="00B906BC">
        <w:rPr>
          <w:rFonts w:ascii="Cambria" w:hAnsi="Cambria" w:cs="Cambria"/>
          <w:color w:val="000000"/>
        </w:rPr>
        <w:t>PgAdmin</w:t>
      </w:r>
      <w:proofErr w:type="spellEnd"/>
      <w:r w:rsidRPr="00B906BC">
        <w:rPr>
          <w:rFonts w:ascii="Cambria" w:hAnsi="Cambria" w:cs="Cambria"/>
          <w:color w:val="000000"/>
        </w:rPr>
        <w:t xml:space="preserve"> </w:t>
      </w:r>
      <w:r w:rsidRPr="00B906BC">
        <w:rPr>
          <w:rFonts w:ascii="Symbol" w:hAnsi="Symbol" w:cs="Symbol"/>
          <w:color w:val="000000"/>
        </w:rPr>
        <w:t> </w:t>
      </w:r>
    </w:p>
    <w:p w14:paraId="3AC186B5" w14:textId="77777777" w:rsidR="00B906BC" w:rsidRDefault="00B906BC" w:rsidP="00DB330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contextualSpacing/>
        <w:rPr>
          <w:rFonts w:ascii="Symbol" w:hAnsi="Symbol" w:cs="Symbol"/>
          <w:color w:val="000000"/>
        </w:rPr>
      </w:pPr>
      <w:r w:rsidRPr="00B906BC">
        <w:rPr>
          <w:rFonts w:ascii="Cambria" w:hAnsi="Cambria" w:cs="Cambria"/>
          <w:color w:val="000000"/>
        </w:rPr>
        <w:t xml:space="preserve">Select 'Query Tool' from the drop down </w:t>
      </w:r>
      <w:r w:rsidRPr="00B906BC">
        <w:rPr>
          <w:rFonts w:ascii="Symbol" w:hAnsi="Symbol" w:cs="Symbol"/>
          <w:color w:val="000000"/>
        </w:rPr>
        <w:t> </w:t>
      </w:r>
    </w:p>
    <w:p w14:paraId="2D599C0E" w14:textId="77777777" w:rsidR="00B906BC" w:rsidRDefault="00B906BC" w:rsidP="00DB330A">
      <w:pPr>
        <w:contextualSpacing/>
      </w:pPr>
    </w:p>
    <w:p w14:paraId="61C497CE" w14:textId="77777777" w:rsidR="00B906BC" w:rsidRDefault="00FC7F44" w:rsidP="00DB330A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C6807" wp14:editId="637FB1AD">
                <wp:simplePos x="0" y="0"/>
                <wp:positionH relativeFrom="column">
                  <wp:posOffset>5600700</wp:posOffset>
                </wp:positionH>
                <wp:positionV relativeFrom="paragraph">
                  <wp:posOffset>393700</wp:posOffset>
                </wp:positionV>
                <wp:extent cx="914400" cy="228600"/>
                <wp:effectExtent l="50800" t="25400" r="25400" b="101600"/>
                <wp:wrapThrough wrapText="bothSides">
                  <wp:wrapPolygon edited="0">
                    <wp:start x="600" y="-2400"/>
                    <wp:lineTo x="-1200" y="0"/>
                    <wp:lineTo x="-1200" y="16800"/>
                    <wp:lineTo x="1200" y="28800"/>
                    <wp:lineTo x="4200" y="28800"/>
                    <wp:lineTo x="21600" y="21600"/>
                    <wp:lineTo x="21600" y="0"/>
                    <wp:lineTo x="4800" y="-2400"/>
                    <wp:lineTo x="600" y="-2400"/>
                  </wp:wrapPolygon>
                </wp:wrapThrough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441pt;margin-top:31pt;width:1in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" adj="27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03196" wp14:editId="320B0502">
            <wp:extent cx="5486400" cy="3519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4 at 2.03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A80E" w14:textId="77777777" w:rsidR="00B906BC" w:rsidRDefault="00B906BC" w:rsidP="00DB330A">
      <w:pPr>
        <w:contextualSpacing/>
      </w:pPr>
    </w:p>
    <w:p w14:paraId="0A3C0259" w14:textId="77777777" w:rsidR="00B906BC" w:rsidRDefault="00B906BC" w:rsidP="002B5E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Roman" w:hAnsi="Times Roman" w:cs="Times Roman"/>
          <w:color w:val="000000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t xml:space="preserve">Step 4: Seed the database by copy pasting this entire file into the query tool and 'Execute' </w:t>
      </w:r>
      <w:r>
        <w:rPr>
          <w:rFonts w:ascii="Times Roman" w:hAnsi="Times Roman" w:cs="Times Roman"/>
          <w:color w:val="000000"/>
        </w:rPr>
        <w:t> </w:t>
      </w:r>
    </w:p>
    <w:p w14:paraId="3B32BAF8" w14:textId="77777777" w:rsidR="00B906BC" w:rsidRDefault="00B906BC" w:rsidP="00B906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80" w:lineRule="atLeast"/>
        <w:ind w:left="0" w:firstLine="0"/>
        <w:rPr>
          <w:rFonts w:ascii="Times Roman" w:hAnsi="Times Roman" w:cs="Times Roman"/>
          <w:color w:val="000000"/>
        </w:rPr>
      </w:pPr>
    </w:p>
    <w:p w14:paraId="243B7D22" w14:textId="1112A757" w:rsidR="0058434A" w:rsidRPr="002B5ED5" w:rsidRDefault="00B906BC" w:rsidP="00B906B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Symbol" w:hAnsi="Symbol" w:cs="Symbol"/>
          <w:color w:val="000000"/>
        </w:rPr>
      </w:pPr>
      <w:r w:rsidRPr="002B5ED5">
        <w:rPr>
          <w:rFonts w:ascii="Cambria" w:hAnsi="Cambria" w:cs="Cambria"/>
          <w:color w:val="000000"/>
        </w:rPr>
        <w:t xml:space="preserve">Utilize this link to get the file - </w:t>
      </w:r>
      <w:hyperlink r:id="rId10" w:history="1">
        <w:r w:rsidR="0058434A" w:rsidRPr="002B5ED5">
          <w:rPr>
            <w:rStyle w:val="Hyperlink"/>
            <w:rFonts w:ascii="Cambria" w:hAnsi="Cambria" w:cs="Cambria"/>
          </w:rPr>
          <w:t>https://github.com/ebollwerk/Introduction-to-PostgreSQL/blob/ma</w:t>
        </w:r>
        <w:r w:rsidR="0058434A" w:rsidRPr="002B5ED5">
          <w:rPr>
            <w:rStyle w:val="Hyperlink"/>
            <w:rFonts w:ascii="Cambria" w:hAnsi="Cambria" w:cs="Cambria"/>
          </w:rPr>
          <w:t>s</w:t>
        </w:r>
        <w:r w:rsidR="0058434A" w:rsidRPr="002B5ED5">
          <w:rPr>
            <w:rStyle w:val="Hyperlink"/>
            <w:rFonts w:ascii="Cambria" w:hAnsi="Cambria" w:cs="Cambria"/>
          </w:rPr>
          <w:t>ter/intro_to_postgres_setup.sql</w:t>
        </w:r>
      </w:hyperlink>
    </w:p>
    <w:p w14:paraId="193C4E4E" w14:textId="77777777" w:rsidR="00B906BC" w:rsidRPr="002B5ED5" w:rsidRDefault="00B906BC" w:rsidP="00B906B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ind w:hanging="720"/>
        <w:rPr>
          <w:rFonts w:ascii="Symbol" w:hAnsi="Symbol" w:cs="Symbol"/>
          <w:color w:val="000000"/>
        </w:rPr>
      </w:pPr>
      <w:r w:rsidRPr="002B5ED5">
        <w:rPr>
          <w:rFonts w:ascii="Cambria" w:hAnsi="Cambria" w:cs="Cambria"/>
          <w:color w:val="000000"/>
        </w:rPr>
        <w:t xml:space="preserve">Copy the entire file into the query tool and execute the command with F5 or the lightning bolt button. </w:t>
      </w:r>
      <w:r w:rsidRPr="002B5ED5">
        <w:rPr>
          <w:rFonts w:ascii="Symbol" w:hAnsi="Symbol" w:cs="Symbol"/>
          <w:color w:val="000000"/>
        </w:rPr>
        <w:t> </w:t>
      </w:r>
    </w:p>
    <w:p w14:paraId="3994CEB8" w14:textId="77777777" w:rsidR="00B906BC" w:rsidRDefault="00B906BC" w:rsidP="00DB330A">
      <w:pPr>
        <w:contextualSpacing/>
      </w:pPr>
      <w:r>
        <w:rPr>
          <w:noProof/>
        </w:rPr>
        <w:drawing>
          <wp:inline distT="0" distB="0" distL="0" distR="0" wp14:anchorId="6BCBFC6F" wp14:editId="0BA01EF2">
            <wp:extent cx="5486400" cy="2120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2 at 4.44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2E28" w14:textId="77777777" w:rsidR="00830638" w:rsidRDefault="00830638" w:rsidP="00DB330A">
      <w:pPr>
        <w:contextualSpacing/>
      </w:pPr>
    </w:p>
    <w:p w14:paraId="39B668AF" w14:textId="77777777" w:rsidR="00830638" w:rsidRDefault="00830638" w:rsidP="00DB330A">
      <w:pPr>
        <w:contextualSpacing/>
      </w:pPr>
      <w:r>
        <w:rPr>
          <w:rFonts w:ascii="Cambria" w:hAnsi="Cambria" w:cs="Cambria"/>
          <w:noProof/>
          <w:color w:val="000000"/>
          <w:sz w:val="32"/>
          <w:szCs w:val="32"/>
        </w:rPr>
        <w:drawing>
          <wp:inline distT="0" distB="0" distL="0" distR="0" wp14:anchorId="18CFDDB1" wp14:editId="7978967B">
            <wp:extent cx="1938020" cy="39980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14 at 2.16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9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3906" w14:textId="77777777" w:rsidR="00A4402C" w:rsidRDefault="00A4402C" w:rsidP="00DB330A">
      <w:pPr>
        <w:contextualSpacing/>
      </w:pPr>
    </w:p>
    <w:p w14:paraId="7E1869C7" w14:textId="04BAEE92" w:rsidR="00A4402C" w:rsidRDefault="00A4402C" w:rsidP="00DB330A">
      <w:pPr>
        <w:contextualSpacing/>
      </w:pPr>
      <w:r>
        <w:t>Adopted from:</w:t>
      </w:r>
      <w:bookmarkStart w:id="0" w:name="_GoBack"/>
      <w:bookmarkEnd w:id="0"/>
      <w:r>
        <w:t xml:space="preserve"> </w:t>
      </w:r>
      <w:r w:rsidRPr="00A4402C">
        <w:t>https://github.com/Jess88/Introduction-to-PostgreSQL</w:t>
      </w:r>
    </w:p>
    <w:sectPr w:rsidR="00A4402C" w:rsidSect="00DB33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5E44D7D"/>
    <w:multiLevelType w:val="hybridMultilevel"/>
    <w:tmpl w:val="F934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0A"/>
    <w:rsid w:val="000B4EB1"/>
    <w:rsid w:val="002B5ED5"/>
    <w:rsid w:val="0058434A"/>
    <w:rsid w:val="007516AE"/>
    <w:rsid w:val="00785530"/>
    <w:rsid w:val="00830638"/>
    <w:rsid w:val="00885AC2"/>
    <w:rsid w:val="00A4402C"/>
    <w:rsid w:val="00B906BC"/>
    <w:rsid w:val="00D25C2D"/>
    <w:rsid w:val="00DB330A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CFE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3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43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3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3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43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3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ebollwerk/Introduction-to-PostgreSQL/blob/master/intro_to_postgres_setup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Bollwerk</dc:creator>
  <cp:keywords/>
  <dc:description/>
  <cp:lastModifiedBy>Elizabeth Bollwerk</cp:lastModifiedBy>
  <cp:revision>3</cp:revision>
  <dcterms:created xsi:type="dcterms:W3CDTF">2018-10-14T23:54:00Z</dcterms:created>
  <dcterms:modified xsi:type="dcterms:W3CDTF">2018-10-14T23:56:00Z</dcterms:modified>
</cp:coreProperties>
</file>